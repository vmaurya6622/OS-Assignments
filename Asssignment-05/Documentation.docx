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3EB1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7A72FFF" wp14:editId="2042FB5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3133725"/>
                <wp:effectExtent l="0" t="0" r="1270" b="9525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133725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7B9D1" id="Graphic 17" o:spid="_x0000_s1026" alt="&quot;&quot;" style="position:absolute;margin-left:0;margin-top:-36pt;width:649.4pt;height:246.7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1094"/>
      </w:tblGrid>
      <w:tr w:rsidR="00A66B18" w:rsidRPr="0041428F" w14:paraId="33ADF772" w14:textId="77777777" w:rsidTr="00A6783B">
        <w:trPr>
          <w:trHeight w:val="270"/>
          <w:jc w:val="center"/>
        </w:trPr>
        <w:tc>
          <w:tcPr>
            <w:tcW w:w="10800" w:type="dxa"/>
          </w:tcPr>
          <w:p w14:paraId="4607C8C5" w14:textId="77777777" w:rsidR="00A66B18" w:rsidRPr="0041428F" w:rsidRDefault="00A66B18" w:rsidP="00095C1D">
            <w:pPr>
              <w:pStyle w:val="ContactInfo"/>
              <w:ind w:left="426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BD01862" wp14:editId="6948F058">
                      <wp:extent cx="6717030" cy="723900"/>
                      <wp:effectExtent l="19050" t="19050" r="26670" b="1905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7030" cy="7239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081684B7" w14:textId="0E3346BD" w:rsidR="00A66B18" w:rsidRPr="007C513A" w:rsidRDefault="006A5915" w:rsidP="007C513A">
                                  <w:pPr>
                                    <w:pStyle w:val="Logo"/>
                                    <w:rPr>
                                      <w:rFonts w:ascii="ADLaM Display" w:hAnsi="ADLaM Display" w:cs="ADLaM Display"/>
                                      <w:i/>
                                      <w:iCs/>
                                      <w:color w:val="B3DDF2" w:themeColor="background2" w:themeShade="E6"/>
                                      <w:sz w:val="72"/>
                                      <w:szCs w:val="72"/>
                                    </w:rPr>
                                  </w:pPr>
                                  <w:r w:rsidRPr="007C513A">
                                    <w:rPr>
                                      <w:rFonts w:ascii="ADLaM Display" w:hAnsi="ADLaM Display" w:cs="ADLaM Display"/>
                                      <w:i/>
                                      <w:iCs/>
                                      <w:color w:val="B3DDF2" w:themeColor="background2" w:themeShade="E6"/>
                                      <w:sz w:val="72"/>
                                      <w:szCs w:val="72"/>
                                      <w:u w:val="single"/>
                                    </w:rPr>
                                    <w:t xml:space="preserve">Simple </w:t>
                                  </w:r>
                                  <w:r w:rsidR="00095C1D">
                                    <w:rPr>
                                      <w:rFonts w:ascii="ADLaM Display" w:hAnsi="ADLaM Display" w:cs="ADLaM Display"/>
                                      <w:i/>
                                      <w:iCs/>
                                      <w:color w:val="B3DDF2" w:themeColor="background2" w:themeShade="E6"/>
                                      <w:sz w:val="72"/>
                                      <w:szCs w:val="72"/>
                                      <w:u w:val="single"/>
                                    </w:rPr>
                                    <w:t>Multi-Threader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D01862" id="Shape 61" o:spid="_x0000_s1026" style="width:528.9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" filled="f" strokecolor="white [3212]" strokeweight="3pt">
                      <v:stroke miterlimit="4"/>
                      <v:textbox inset="1.5pt,1.5pt,1.5pt,1.5pt">
                        <w:txbxContent>
                          <w:p w14:paraId="081684B7" w14:textId="0E3346BD" w:rsidR="00A66B18" w:rsidRPr="007C513A" w:rsidRDefault="006A5915" w:rsidP="007C513A">
                            <w:pPr>
                              <w:pStyle w:val="Logo"/>
                              <w:rPr>
                                <w:rFonts w:ascii="ADLaM Display" w:hAnsi="ADLaM Display" w:cs="ADLaM Display"/>
                                <w:i/>
                                <w:iCs/>
                                <w:color w:val="B3DDF2" w:themeColor="background2" w:themeShade="E6"/>
                                <w:sz w:val="72"/>
                                <w:szCs w:val="72"/>
                              </w:rPr>
                            </w:pPr>
                            <w:r w:rsidRPr="007C513A">
                              <w:rPr>
                                <w:rFonts w:ascii="ADLaM Display" w:hAnsi="ADLaM Display" w:cs="ADLaM Display"/>
                                <w:i/>
                                <w:iCs/>
                                <w:color w:val="B3DDF2" w:themeColor="background2" w:themeShade="E6"/>
                                <w:sz w:val="72"/>
                                <w:szCs w:val="72"/>
                                <w:u w:val="single"/>
                              </w:rPr>
                              <w:t xml:space="preserve">Simple </w:t>
                            </w:r>
                            <w:r w:rsidR="00095C1D">
                              <w:rPr>
                                <w:rFonts w:ascii="ADLaM Display" w:hAnsi="ADLaM Display" w:cs="ADLaM Display"/>
                                <w:i/>
                                <w:iCs/>
                                <w:color w:val="B3DDF2" w:themeColor="background2" w:themeShade="E6"/>
                                <w:sz w:val="72"/>
                                <w:szCs w:val="72"/>
                                <w:u w:val="single"/>
                              </w:rPr>
                              <w:t>Multi-Threader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E9A608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3FAAE00" w14:textId="370AF0F6" w:rsidR="00A66B18" w:rsidRPr="005507DC" w:rsidRDefault="005507DC" w:rsidP="00A66B18">
            <w:pPr>
              <w:pStyle w:val="ContactInfo"/>
              <w:rPr>
                <w:b/>
                <w:bCs/>
                <w:sz w:val="28"/>
                <w:szCs w:val="28"/>
              </w:rPr>
            </w:pPr>
            <w:r w:rsidRPr="005507DC">
              <w:rPr>
                <w:b/>
                <w:bCs/>
                <w:sz w:val="28"/>
                <w:szCs w:val="28"/>
              </w:rPr>
              <w:t>Contributors:</w:t>
            </w:r>
          </w:p>
          <w:p w14:paraId="32F20AD2" w14:textId="21F9323D" w:rsidR="003E24DF" w:rsidRPr="005507DC" w:rsidRDefault="005507DC" w:rsidP="00A66B18">
            <w:pPr>
              <w:pStyle w:val="ContactInfo"/>
              <w:rPr>
                <w:b/>
                <w:bCs/>
              </w:rPr>
            </w:pPr>
            <w:r w:rsidRPr="005507DC">
              <w:rPr>
                <w:b/>
                <w:bCs/>
              </w:rPr>
              <w:t xml:space="preserve">Vishal Kumar </w:t>
            </w:r>
            <w:proofErr w:type="gramStart"/>
            <w:r w:rsidRPr="005507DC">
              <w:rPr>
                <w:b/>
                <w:bCs/>
              </w:rPr>
              <w:t>Maurya</w:t>
            </w:r>
            <w:r>
              <w:rPr>
                <w:b/>
                <w:bCs/>
              </w:rPr>
              <w:t xml:space="preserve">  (</w:t>
            </w:r>
            <w:proofErr w:type="gramEnd"/>
            <w:r>
              <w:rPr>
                <w:b/>
                <w:bCs/>
              </w:rPr>
              <w:t>2022580)</w:t>
            </w:r>
          </w:p>
          <w:p w14:paraId="0A95E572" w14:textId="70091052" w:rsidR="003E24DF" w:rsidRPr="00A66B18" w:rsidRDefault="005507DC" w:rsidP="00A66B18">
            <w:pPr>
              <w:pStyle w:val="ContactInfo"/>
            </w:pPr>
            <w:r>
              <w:rPr>
                <w:rStyle w:val="Strong"/>
              </w:rPr>
              <w:t>Subham Maurya (2022510)</w:t>
            </w:r>
          </w:p>
          <w:p w14:paraId="33900102" w14:textId="5F6BB614" w:rsidR="003E24DF" w:rsidRPr="0041428F" w:rsidRDefault="003E24DF" w:rsidP="00A66B18">
            <w:pPr>
              <w:pStyle w:val="ContactInfo"/>
            </w:pPr>
          </w:p>
          <w:p w14:paraId="36838537" w14:textId="27AB24D7" w:rsidR="003E24DF" w:rsidRPr="0041428F" w:rsidRDefault="003E24DF" w:rsidP="005507DC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48AFF053" w14:textId="201C3641" w:rsidR="005507DC" w:rsidRDefault="005507DC" w:rsidP="005507DC">
      <w:pPr>
        <w:tabs>
          <w:tab w:val="left" w:pos="720"/>
        </w:tabs>
        <w:spacing w:before="0" w:after="0"/>
        <w:ind w:right="90" w:hanging="720"/>
        <w:rPr>
          <w:b/>
          <w:bCs/>
          <w:color w:val="000000" w:themeColor="text1"/>
        </w:rPr>
      </w:pPr>
      <w:r>
        <w:tab/>
      </w:r>
      <w:r>
        <w:tab/>
      </w:r>
      <w:r>
        <w:tab/>
        <w:t xml:space="preserve">        </w:t>
      </w:r>
      <w:r w:rsidR="00EF6207">
        <w:t xml:space="preserve">   </w:t>
      </w:r>
      <w:r w:rsidR="00EF6207" w:rsidRPr="00EF6207">
        <w:rPr>
          <w:b/>
          <w:bCs/>
          <w:color w:val="000000" w:themeColor="text1"/>
        </w:rPr>
        <w:t>GitHub</w:t>
      </w:r>
      <w:r w:rsidRPr="00EF6207">
        <w:rPr>
          <w:b/>
          <w:bCs/>
          <w:color w:val="000000" w:themeColor="text1"/>
        </w:rPr>
        <w:t xml:space="preserve"> Link for the Repository (Private</w:t>
      </w:r>
      <w:proofErr w:type="gramStart"/>
      <w:r w:rsidRPr="00EF6207">
        <w:rPr>
          <w:b/>
          <w:bCs/>
          <w:color w:val="000000" w:themeColor="text1"/>
        </w:rPr>
        <w:t>) :</w:t>
      </w:r>
      <w:proofErr w:type="gramEnd"/>
      <w:r w:rsidRPr="00EF6207">
        <w:rPr>
          <w:b/>
          <w:bCs/>
          <w:color w:val="000000" w:themeColor="text1"/>
        </w:rPr>
        <w:t xml:space="preserve">- </w:t>
      </w:r>
    </w:p>
    <w:p w14:paraId="4A548E2F" w14:textId="2A874F4D" w:rsidR="00DA1604" w:rsidRPr="00EF6207" w:rsidRDefault="00000000" w:rsidP="00DA1604">
      <w:pPr>
        <w:tabs>
          <w:tab w:val="left" w:pos="720"/>
        </w:tabs>
        <w:spacing w:before="0" w:after="0"/>
        <w:ind w:right="90" w:hanging="720"/>
        <w:jc w:val="center"/>
        <w:rPr>
          <w:b/>
          <w:bCs/>
        </w:rPr>
      </w:pPr>
      <w:hyperlink r:id="rId9" w:history="1">
        <w:r w:rsidR="00DA1604" w:rsidRPr="00DA1604">
          <w:rPr>
            <w:rStyle w:val="Hyperlink"/>
            <w:b/>
            <w:bCs/>
          </w:rPr>
          <w:t>https://github.com/vmaurya6622/OS-Assignments/tree/main/Asssignment-05</w:t>
        </w:r>
      </w:hyperlink>
    </w:p>
    <w:p w14:paraId="2AD07DF7" w14:textId="27E0F786" w:rsidR="00EF6207" w:rsidRPr="00A66B18" w:rsidRDefault="00EF6207" w:rsidP="00EF6207">
      <w:pPr>
        <w:pStyle w:val="Recipient"/>
      </w:pPr>
      <w:r>
        <w:t xml:space="preserve">Files </w:t>
      </w:r>
      <w:proofErr w:type="gramStart"/>
      <w:r>
        <w:t>Contained :</w:t>
      </w:r>
      <w:proofErr w:type="gramEnd"/>
      <w:r>
        <w:t>-</w:t>
      </w:r>
      <w:r w:rsidR="00266C76">
        <w:t xml:space="preserve"> </w:t>
      </w:r>
      <w:r w:rsidR="00DA1604">
        <w:rPr>
          <w:color w:val="C00000"/>
        </w:rPr>
        <w:t>simple-</w:t>
      </w:r>
      <w:proofErr w:type="spellStart"/>
      <w:r w:rsidR="00DA1604">
        <w:rPr>
          <w:color w:val="C00000"/>
        </w:rPr>
        <w:t>multithreader</w:t>
      </w:r>
      <w:r w:rsidR="00266C76">
        <w:rPr>
          <w:color w:val="C00000"/>
        </w:rPr>
        <w:t>.</w:t>
      </w:r>
      <w:r w:rsidR="00C07C19">
        <w:rPr>
          <w:color w:val="C00000"/>
        </w:rPr>
        <w:t>h</w:t>
      </w:r>
      <w:proofErr w:type="spellEnd"/>
      <w:r w:rsidRPr="009B7B8D">
        <w:rPr>
          <w:color w:val="C00000"/>
        </w:rPr>
        <w:t xml:space="preserve"> , README , Documentation</w:t>
      </w:r>
      <w:r w:rsidR="003D0BF9">
        <w:rPr>
          <w:color w:val="C00000"/>
        </w:rPr>
        <w:t xml:space="preserve">, </w:t>
      </w:r>
      <w:proofErr w:type="spellStart"/>
      <w:r w:rsidR="00DA1604">
        <w:rPr>
          <w:color w:val="C00000"/>
        </w:rPr>
        <w:t>vector</w:t>
      </w:r>
      <w:r w:rsidR="003D0BF9">
        <w:rPr>
          <w:color w:val="C00000"/>
        </w:rPr>
        <w:t>.c</w:t>
      </w:r>
      <w:proofErr w:type="spellEnd"/>
      <w:r w:rsidR="003D0BF9">
        <w:rPr>
          <w:color w:val="C00000"/>
        </w:rPr>
        <w:t xml:space="preserve"> and </w:t>
      </w:r>
      <w:proofErr w:type="spellStart"/>
      <w:r w:rsidR="0079390A">
        <w:rPr>
          <w:color w:val="C00000"/>
        </w:rPr>
        <w:t>Makefile</w:t>
      </w:r>
      <w:proofErr w:type="spellEnd"/>
      <w:r w:rsidR="0079390A">
        <w:rPr>
          <w:color w:val="C00000"/>
        </w:rPr>
        <w:t>,</w:t>
      </w:r>
      <w:r w:rsidR="00DA1604">
        <w:rPr>
          <w:color w:val="C00000"/>
        </w:rPr>
        <w:t xml:space="preserve"> </w:t>
      </w:r>
      <w:proofErr w:type="spellStart"/>
      <w:r w:rsidR="00DA1604">
        <w:rPr>
          <w:color w:val="C00000"/>
        </w:rPr>
        <w:t>matrix</w:t>
      </w:r>
      <w:r w:rsidR="0079390A">
        <w:rPr>
          <w:color w:val="C00000"/>
        </w:rPr>
        <w:t>.c</w:t>
      </w:r>
      <w:proofErr w:type="spellEnd"/>
      <w:r w:rsidR="0079390A">
        <w:rPr>
          <w:color w:val="C00000"/>
        </w:rPr>
        <w:t xml:space="preserve"> </w:t>
      </w:r>
      <w:r>
        <w:t xml:space="preserve"> </w:t>
      </w:r>
      <w:r w:rsidRPr="009B7B8D">
        <w:rPr>
          <w:b w:val="0"/>
          <w:bCs w:val="0"/>
        </w:rPr>
        <w:t xml:space="preserve">we have used </w:t>
      </w:r>
      <w:proofErr w:type="spellStart"/>
      <w:r w:rsidRPr="009B7B8D">
        <w:rPr>
          <w:b w:val="0"/>
          <w:bCs w:val="0"/>
        </w:rPr>
        <w:t>deberian</w:t>
      </w:r>
      <w:proofErr w:type="spellEnd"/>
      <w:r w:rsidRPr="009B7B8D">
        <w:rPr>
          <w:b w:val="0"/>
          <w:bCs w:val="0"/>
        </w:rPr>
        <w:t xml:space="preserve"> based (KALI </w:t>
      </w:r>
      <w:proofErr w:type="spellStart"/>
      <w:r w:rsidRPr="009B7B8D">
        <w:rPr>
          <w:b w:val="0"/>
          <w:bCs w:val="0"/>
        </w:rPr>
        <w:t>linux</w:t>
      </w:r>
      <w:proofErr w:type="spellEnd"/>
      <w:r w:rsidRPr="009B7B8D">
        <w:rPr>
          <w:b w:val="0"/>
          <w:bCs w:val="0"/>
        </w:rPr>
        <w:t>) to complete our assignment and we have completed Bonus part</w:t>
      </w:r>
      <w:r w:rsidR="0079390A">
        <w:rPr>
          <w:b w:val="0"/>
          <w:bCs w:val="0"/>
        </w:rPr>
        <w:t xml:space="preserve"> also </w:t>
      </w:r>
      <w:r>
        <w:t>.</w:t>
      </w:r>
    </w:p>
    <w:p w14:paraId="70177110" w14:textId="040499BF" w:rsidR="00A66B18" w:rsidRDefault="00A66B18" w:rsidP="00A66B18">
      <w:pPr>
        <w:rPr>
          <w:color w:val="000000" w:themeColor="text1"/>
        </w:rPr>
      </w:pPr>
    </w:p>
    <w:p w14:paraId="44FCC054" w14:textId="12DAA3A0" w:rsidR="00EF6207" w:rsidRDefault="00EF6207" w:rsidP="00A66B18">
      <w:r w:rsidRPr="003D0BF9">
        <w:rPr>
          <w:b/>
          <w:bCs/>
          <w:color w:val="FF0000"/>
        </w:rPr>
        <w:t>Contribution by Vishal Kumar Maurya (2022580</w:t>
      </w:r>
      <w:proofErr w:type="gramStart"/>
      <w:r w:rsidRPr="003D0BF9">
        <w:rPr>
          <w:b/>
          <w:bCs/>
          <w:color w:val="FF0000"/>
        </w:rPr>
        <w:t>) :</w:t>
      </w:r>
      <w:proofErr w:type="gramEnd"/>
      <w:r w:rsidRPr="003D0BF9">
        <w:rPr>
          <w:b/>
          <w:bCs/>
          <w:color w:val="FF0000"/>
        </w:rPr>
        <w:t xml:space="preserve">-  </w:t>
      </w:r>
      <w:r w:rsidRPr="00F77A42">
        <w:rPr>
          <w:color w:val="000000" w:themeColor="text1"/>
        </w:rPr>
        <w:t xml:space="preserve">implemented the  </w:t>
      </w:r>
      <w:proofErr w:type="spellStart"/>
      <w:r w:rsidR="00724C62">
        <w:rPr>
          <w:color w:val="000000" w:themeColor="text1"/>
        </w:rPr>
        <w:t>simplemuitithreader.h</w:t>
      </w:r>
      <w:proofErr w:type="spellEnd"/>
      <w:r w:rsidR="00724C62">
        <w:rPr>
          <w:color w:val="000000" w:themeColor="text1"/>
        </w:rPr>
        <w:t xml:space="preserve"> and made all the code for storing the thread data and running time of the </w:t>
      </w:r>
      <w:r w:rsidR="00B128D8">
        <w:rPr>
          <w:color w:val="000000" w:themeColor="text1"/>
        </w:rPr>
        <w:t>thread. I</w:t>
      </w:r>
      <w:r w:rsidR="0009622E">
        <w:rPr>
          <w:color w:val="000000" w:themeColor="text1"/>
        </w:rPr>
        <w:t xml:space="preserve"> have made the basic and advanced structures for </w:t>
      </w:r>
      <w:proofErr w:type="spellStart"/>
      <w:r w:rsidR="0009622E">
        <w:rPr>
          <w:color w:val="000000" w:themeColor="text1"/>
        </w:rPr>
        <w:t>parallel_for</w:t>
      </w:r>
      <w:proofErr w:type="spellEnd"/>
      <w:r w:rsidR="0009622E">
        <w:rPr>
          <w:color w:val="000000" w:themeColor="text1"/>
        </w:rPr>
        <w:t xml:space="preserve"> function and improved the running cost.</w:t>
      </w:r>
      <w:r w:rsidR="00724C62">
        <w:rPr>
          <w:color w:val="000000" w:themeColor="text1"/>
        </w:rPr>
        <w:t xml:space="preserve">  I have </w:t>
      </w:r>
      <w:r w:rsidR="00F85C7E">
        <w:rPr>
          <w:color w:val="000000" w:themeColor="text1"/>
        </w:rPr>
        <w:t xml:space="preserve">also learned lambda functionality from the internet and </w:t>
      </w:r>
      <w:proofErr w:type="gramStart"/>
      <w:r w:rsidR="00F85C7E">
        <w:rPr>
          <w:color w:val="000000" w:themeColor="text1"/>
        </w:rPr>
        <w:t>use</w:t>
      </w:r>
      <w:proofErr w:type="gramEnd"/>
      <w:r w:rsidR="00F85C7E">
        <w:rPr>
          <w:color w:val="000000" w:themeColor="text1"/>
        </w:rPr>
        <w:t xml:space="preserve"> it in the project. I </w:t>
      </w:r>
      <w:r w:rsidR="00B128D8">
        <w:rPr>
          <w:color w:val="000000" w:themeColor="text1"/>
        </w:rPr>
        <w:t>have enhanced</w:t>
      </w:r>
      <w:r w:rsidR="00F85C7E">
        <w:rPr>
          <w:color w:val="000000" w:themeColor="text1"/>
        </w:rPr>
        <w:t xml:space="preserve"> the functionality of the code using </w:t>
      </w:r>
      <w:r w:rsidR="00B128D8" w:rsidRPr="00B128D8">
        <w:rPr>
          <w:b/>
          <w:bCs/>
          <w:color w:val="000000" w:themeColor="text1"/>
        </w:rPr>
        <w:t>GDB</w:t>
      </w:r>
      <w:r w:rsidR="00F85C7E">
        <w:rPr>
          <w:color w:val="000000" w:themeColor="text1"/>
        </w:rPr>
        <w:t xml:space="preserve"> debugger and made the code error free and more </w:t>
      </w:r>
      <w:r w:rsidR="0009622E">
        <w:rPr>
          <w:color w:val="000000" w:themeColor="text1"/>
        </w:rPr>
        <w:t>to the point. I have also created documentation and readme files to show our implementation.</w:t>
      </w:r>
    </w:p>
    <w:p w14:paraId="18E79C62" w14:textId="09ABD8B2" w:rsidR="00B128D8" w:rsidRPr="0041428F" w:rsidRDefault="00EF6207" w:rsidP="00B128D8">
      <w:pPr>
        <w:rPr>
          <w:color w:val="000000" w:themeColor="text1"/>
        </w:rPr>
      </w:pPr>
      <w:r>
        <w:t xml:space="preserve"> </w:t>
      </w:r>
      <w:r w:rsidRPr="003D0BF9">
        <w:rPr>
          <w:b/>
          <w:bCs/>
          <w:color w:val="FF0000"/>
        </w:rPr>
        <w:t>Contribution by Subham Maurya (2022580</w:t>
      </w:r>
      <w:proofErr w:type="gramStart"/>
      <w:r w:rsidRPr="003D0BF9">
        <w:rPr>
          <w:b/>
          <w:bCs/>
          <w:color w:val="FF0000"/>
        </w:rPr>
        <w:t xml:space="preserve">) </w:t>
      </w:r>
      <w:r w:rsidRPr="00F77A42">
        <w:rPr>
          <w:color w:val="000000" w:themeColor="text1"/>
        </w:rPr>
        <w:t>:</w:t>
      </w:r>
      <w:proofErr w:type="gramEnd"/>
      <w:r w:rsidRPr="00F77A42">
        <w:rPr>
          <w:color w:val="000000" w:themeColor="text1"/>
        </w:rPr>
        <w:t xml:space="preserve">- implemented </w:t>
      </w:r>
      <w:r w:rsidR="00400D4A">
        <w:rPr>
          <w:color w:val="000000" w:themeColor="text1"/>
        </w:rPr>
        <w:t xml:space="preserve">the </w:t>
      </w:r>
      <w:r w:rsidR="00724C62">
        <w:rPr>
          <w:color w:val="000000" w:themeColor="text1"/>
        </w:rPr>
        <w:t>simple-</w:t>
      </w:r>
      <w:proofErr w:type="spellStart"/>
      <w:r w:rsidR="00724C62">
        <w:rPr>
          <w:color w:val="000000" w:themeColor="text1"/>
        </w:rPr>
        <w:t>multithreader.h</w:t>
      </w:r>
      <w:proofErr w:type="spellEnd"/>
      <w:r w:rsidR="0009622E">
        <w:rPr>
          <w:color w:val="000000" w:themeColor="text1"/>
        </w:rPr>
        <w:t xml:space="preserve"> and helped in creating </w:t>
      </w:r>
      <w:proofErr w:type="spellStart"/>
      <w:r w:rsidR="0009622E">
        <w:rPr>
          <w:color w:val="000000" w:themeColor="text1"/>
        </w:rPr>
        <w:t>parallel_for</w:t>
      </w:r>
      <w:proofErr w:type="spellEnd"/>
      <w:r w:rsidR="0009622E">
        <w:rPr>
          <w:color w:val="000000" w:themeColor="text1"/>
        </w:rPr>
        <w:t xml:space="preserve"> 2D and 1_D and </w:t>
      </w:r>
      <w:r w:rsidR="00B128D8">
        <w:rPr>
          <w:color w:val="000000" w:themeColor="text1"/>
        </w:rPr>
        <w:t>improved the code. I have also debugged the code and improved the running environments of the threads. I have also read some relevant sources to improve my code and learn about the functionality of the lambda function and then implemented that in our code.</w:t>
      </w:r>
    </w:p>
    <w:p w14:paraId="434A02D2" w14:textId="77777777" w:rsidR="00400D4A" w:rsidRDefault="00400D4A" w:rsidP="00F42874">
      <w:pPr>
        <w:pStyle w:val="Signature"/>
        <w:ind w:left="0"/>
        <w:rPr>
          <w:color w:val="000000" w:themeColor="text1"/>
        </w:rPr>
      </w:pPr>
    </w:p>
    <w:p w14:paraId="4470FDD9" w14:textId="77777777" w:rsidR="00F42874" w:rsidRDefault="00F42874" w:rsidP="00F42874">
      <w:pPr>
        <w:pStyle w:val="Signature"/>
        <w:ind w:left="0"/>
        <w:rPr>
          <w:color w:val="000000" w:themeColor="text1"/>
        </w:rPr>
      </w:pPr>
    </w:p>
    <w:p w14:paraId="03970F0E" w14:textId="77777777" w:rsidR="00400D4A" w:rsidRDefault="00400D4A" w:rsidP="00A6783B">
      <w:pPr>
        <w:pStyle w:val="Signature"/>
        <w:rPr>
          <w:color w:val="000000" w:themeColor="text1"/>
        </w:rPr>
      </w:pPr>
    </w:p>
    <w:p w14:paraId="59DDAF84" w14:textId="73773CE4" w:rsidR="0079390A" w:rsidRDefault="0079390A" w:rsidP="00400D4A">
      <w:pPr>
        <w:pStyle w:val="Signature"/>
        <w:jc w:val="center"/>
        <w:rPr>
          <w:color w:val="000000" w:themeColor="text1"/>
        </w:rPr>
      </w:pPr>
      <w:r>
        <w:rPr>
          <w:color w:val="000000" w:themeColor="text1"/>
        </w:rPr>
        <w:t>Click Here for the Source Code (Seen locally</w:t>
      </w:r>
      <w:proofErr w:type="gramStart"/>
      <w:r>
        <w:rPr>
          <w:color w:val="000000" w:themeColor="text1"/>
        </w:rPr>
        <w:t>) :</w:t>
      </w:r>
      <w:proofErr w:type="gramEnd"/>
      <w:r>
        <w:rPr>
          <w:color w:val="000000" w:themeColor="text1"/>
        </w:rPr>
        <w:t xml:space="preserve">- </w:t>
      </w:r>
      <w:hyperlink r:id="rId10" w:history="1">
        <w:r w:rsidRPr="00F42874">
          <w:rPr>
            <w:rStyle w:val="Hyperlink"/>
            <w:color w:val="FF0000"/>
            <w:sz w:val="36"/>
            <w:szCs w:val="28"/>
          </w:rPr>
          <w:t>CLICK HERE</w:t>
        </w:r>
      </w:hyperlink>
    </w:p>
    <w:p w14:paraId="33241683" w14:textId="77777777" w:rsidR="00F77A42" w:rsidRDefault="00F77A42" w:rsidP="00A6783B">
      <w:pPr>
        <w:pStyle w:val="Signature"/>
        <w:rPr>
          <w:color w:val="000000" w:themeColor="text1"/>
        </w:rPr>
      </w:pPr>
    </w:p>
    <w:p w14:paraId="2927F81E" w14:textId="77777777" w:rsidR="00400D4A" w:rsidRDefault="00400D4A" w:rsidP="00A6783B">
      <w:pPr>
        <w:pStyle w:val="Signature"/>
        <w:rPr>
          <w:color w:val="000000" w:themeColor="text1"/>
        </w:rPr>
      </w:pPr>
    </w:p>
    <w:p w14:paraId="5B7351B0" w14:textId="77777777" w:rsidR="00400D4A" w:rsidRDefault="00400D4A" w:rsidP="00A6783B">
      <w:pPr>
        <w:pStyle w:val="Signature"/>
        <w:rPr>
          <w:color w:val="000000" w:themeColor="text1"/>
        </w:rPr>
      </w:pPr>
    </w:p>
    <w:p w14:paraId="1B79ABBC" w14:textId="77777777" w:rsidR="00400D4A" w:rsidRDefault="00400D4A" w:rsidP="00400D4A">
      <w:pPr>
        <w:pStyle w:val="Signature"/>
        <w:ind w:left="0"/>
        <w:rPr>
          <w:noProof/>
        </w:rPr>
      </w:pPr>
    </w:p>
    <w:p w14:paraId="307764C6" w14:textId="105FBF8B" w:rsidR="007C5DC1" w:rsidRDefault="00F42874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09FC16C4" wp14:editId="3BD1B7CD">
                <wp:simplePos x="0" y="0"/>
                <wp:positionH relativeFrom="page">
                  <wp:posOffset>-1303020</wp:posOffset>
                </wp:positionH>
                <wp:positionV relativeFrom="paragraph">
                  <wp:posOffset>6025515</wp:posOffset>
                </wp:positionV>
                <wp:extent cx="8247380" cy="1362075"/>
                <wp:effectExtent l="0" t="0" r="1270" b="9525"/>
                <wp:wrapNone/>
                <wp:docPr id="1752311342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247380" cy="1362075"/>
                          <a:chOff x="-7144" y="-7144"/>
                          <a:chExt cx="6005513" cy="1924050"/>
                        </a:xfrm>
                      </wpg:grpSpPr>
                      <wps:wsp>
                        <wps:cNvPr id="1411199631" name="Freeform: Shape 1411199631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167542" name="Freeform: Shape 197216754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881848" name="Freeform: Shape 997881848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236014" name="Freeform: Shape 119823601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790A6" id="Graphic 17" o:spid="_x0000_s1026" alt="&quot;&quot;" style="position:absolute;margin-left:-102.6pt;margin-top:474.45pt;width:649.4pt;height:107.25pt;rotation:180;z-index:-251649024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">
                <v:shape id="Freeform: Shape 1411199631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197216754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997881848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119823601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  <w:r w:rsidR="003D0BF9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3F1C7B8B" wp14:editId="588A8EA3">
                <wp:simplePos x="0" y="0"/>
                <wp:positionH relativeFrom="page">
                  <wp:align>left</wp:align>
                </wp:positionH>
                <wp:positionV relativeFrom="page">
                  <wp:posOffset>9282430</wp:posOffset>
                </wp:positionV>
                <wp:extent cx="8247380" cy="848995"/>
                <wp:effectExtent l="0" t="0" r="1270" b="8255"/>
                <wp:wrapNone/>
                <wp:docPr id="314256636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247380" cy="848995"/>
                          <a:chOff x="-7144" y="-7144"/>
                          <a:chExt cx="6005513" cy="1924050"/>
                        </a:xfrm>
                      </wpg:grpSpPr>
                      <wps:wsp>
                        <wps:cNvPr id="1602301836" name="Freeform: Shape 1602301836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519985" name="Freeform: Shape 2021519985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09284" name="Freeform: Shape 199109284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831131" name="Freeform: Shape 945831131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7C807" id="Graphic 17" o:spid="_x0000_s1026" alt="&quot;&quot;" style="position:absolute;margin-left:0;margin-top:730.9pt;width:649.4pt;height:66.85pt;rotation:180;z-index:-251651072;mso-position-horizontal:left;mso-position-horizontal-relative:page;mso-position-vertic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">
                <v:shape id="Freeform: Shape 1602301836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021519985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199109284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945831131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7E8E4D9F" w14:textId="77777777" w:rsidR="007C5DC1" w:rsidRDefault="007C5DC1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502CDDD2" w14:textId="77777777" w:rsidR="007C5DC1" w:rsidRDefault="007C5DC1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02D13D24" w14:textId="77777777" w:rsidR="007C5DC1" w:rsidRDefault="007C5DC1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169D65D5" w14:textId="77777777" w:rsidR="00025E76" w:rsidRDefault="00025E76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6B2468E8" w14:textId="2A2E517B" w:rsidR="00025E76" w:rsidRDefault="00025E76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4DF89B13" wp14:editId="50D2FEAF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8247380" cy="848995"/>
                <wp:effectExtent l="0" t="0" r="1270" b="8255"/>
                <wp:wrapNone/>
                <wp:docPr id="1455416366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848995"/>
                          <a:chOff x="-7144" y="-7144"/>
                          <a:chExt cx="6005513" cy="1924050"/>
                        </a:xfrm>
                      </wpg:grpSpPr>
                      <wps:wsp>
                        <wps:cNvPr id="5763542" name="Freeform: Shape 5763542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057817" name="Freeform: Shape 1141057817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096408" name="Freeform: Shape 1515096408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888606" name="Freeform: Shape 187988860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52A17" id="Graphic 17" o:spid="_x0000_s1026" alt="&quot;&quot;" style="position:absolute;margin-left:0;margin-top:0;width:649.4pt;height:66.85pt;z-index:-251644928;mso-position-horizontal:center;mso-position-horizontal-relative:page;mso-position-vertical:top;mso-position-vertic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">
                <v:shape id="Freeform: Shape 5763542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1141057817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1515096408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1879888606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2A7F27C4" w14:textId="77777777" w:rsidR="00025E76" w:rsidRDefault="00025E76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0FC481FD" w14:textId="77777777" w:rsidR="00025E76" w:rsidRDefault="00025E76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</w:p>
    <w:p w14:paraId="794914E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&lt;iostream&gt;</w:t>
      </w:r>
    </w:p>
    <w:p w14:paraId="03B4AD5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&lt;list&gt;</w:t>
      </w:r>
    </w:p>
    <w:p w14:paraId="456A3247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&lt;functional&gt;</w:t>
      </w:r>
    </w:p>
    <w:p w14:paraId="1617A19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</w:t>
      </w:r>
      <w:proofErr w:type="spellStart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stdlib.h</w:t>
      </w:r>
      <w:proofErr w:type="spellEnd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&gt;</w:t>
      </w:r>
    </w:p>
    <w:p w14:paraId="239DEE0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</w:t>
      </w:r>
      <w:proofErr w:type="spellStart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pthread.h</w:t>
      </w:r>
      <w:proofErr w:type="spellEnd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&gt;</w:t>
      </w:r>
    </w:p>
    <w:p w14:paraId="7CC043E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</w:t>
      </w:r>
      <w:proofErr w:type="spellStart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cstring</w:t>
      </w:r>
      <w:proofErr w:type="spellEnd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&gt;</w:t>
      </w:r>
    </w:p>
    <w:p w14:paraId="76FAB15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#include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&lt;chrono&gt;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//included extra can be removed used only for super precision of time</w:t>
      </w:r>
    </w:p>
    <w:p w14:paraId="0A72332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user_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main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argc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char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**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argv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5A20D28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3838845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struct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proofErr w:type="gram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</w:t>
      </w:r>
      <w:proofErr w:type="spellEnd"/>
      <w:proofErr w:type="gramEnd"/>
    </w:p>
    <w:p w14:paraId="6B38EF0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0236534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&gt;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7924C68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12E1ABD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768A7D3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};</w:t>
      </w:r>
    </w:p>
    <w:p w14:paraId="39F2C1E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3106B99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struct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ThreadData2D</w:t>
      </w:r>
      <w:proofErr w:type="gramEnd"/>
    </w:p>
    <w:p w14:paraId="6A0A2EB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23B00FE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&gt;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45F0BC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3D548D1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6FB682F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47CB8AC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669906E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};</w:t>
      </w:r>
    </w:p>
    <w:p w14:paraId="17A9E43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6BA5033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static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parallel_for_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helper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3478809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0DEACCC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spell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static_cast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proofErr w:type="spell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*&gt;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proofErr w:type="gramEnd"/>
    </w:p>
    <w:p w14:paraId="03BF65B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60ADA20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002EA9A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(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192E8EA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2A24997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return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proofErr w:type="gramStart"/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591FE31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3757E79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425D27F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static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parallel_for_helper_2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0AD3BFF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78795E1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ThreadData2D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static_cast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ThreadData2D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*&gt;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proofErr w:type="gramEnd"/>
    </w:p>
    <w:p w14:paraId="631CA5D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5D1366E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4C5F631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j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j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j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0268510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{</w:t>
      </w:r>
    </w:p>
    <w:p w14:paraId="76F948D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   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-&gt;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(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j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46B5A8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    }</w:t>
      </w:r>
    </w:p>
    <w:p w14:paraId="357C233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7660B83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return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proofErr w:type="gramStart"/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77882D1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3E37733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704D1D4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for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 std::</w:t>
      </w:r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)&gt;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&amp;&amp;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59688A5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1A8F7D1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start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chrono::</w:t>
      </w:r>
      <w:proofErr w:type="spell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high_resolution_clock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::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now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();</w:t>
      </w:r>
    </w:p>
    <w:p w14:paraId="0DBE237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 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proofErr w:type="spellEnd"/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"1D-Thread Creation Started</w:t>
      </w:r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2632C6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Create threads</w:t>
      </w:r>
    </w:p>
    <w:p w14:paraId="41AA35C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spellStart"/>
      <w:r w:rsidRPr="00025E76">
        <w:rPr>
          <w:rFonts w:ascii="Consolas" w:eastAsia="Times New Roman" w:hAnsi="Consolas" w:cs="Times New Roman"/>
          <w:color w:val="5EB7EE"/>
          <w:kern w:val="0"/>
          <w:sz w:val="25"/>
          <w:szCs w:val="25"/>
          <w:lang w:eastAsia="en-US" w:bidi="hi-IN"/>
        </w:rPr>
        <w:t>pthread_t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];</w:t>
      </w:r>
      <w:proofErr w:type="gramEnd"/>
    </w:p>
    <w:p w14:paraId="39DE7B3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spell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];</w:t>
      </w:r>
      <w:proofErr w:type="gramEnd"/>
    </w:p>
    <w:p w14:paraId="27290DD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-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/</w:t>
      </w:r>
      <w:proofErr w:type="spellStart"/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6D04174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50FD6DB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2566A91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</w:t>
      </w:r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6E70FC17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7F83F56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pthread_create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], </w:t>
      </w:r>
      <w:proofErr w:type="spellStart"/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parallel_for_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helper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]);</w:t>
      </w:r>
    </w:p>
    <w:p w14:paraId="046AD57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118C677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5268FD6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Join threads</w:t>
      </w:r>
    </w:p>
    <w:p w14:paraId="20CEC18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36E2E86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39F99BA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pthread_join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], </w:t>
      </w:r>
      <w:proofErr w:type="spellStart"/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proofErr w:type="gramEnd"/>
    </w:p>
    <w:p w14:paraId="37D4CA9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796C6E1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4FC8A93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 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proofErr w:type="spellEnd"/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"All 1D-Threads Completed</w:t>
      </w:r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6010B82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end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chrono::</w:t>
      </w:r>
      <w:proofErr w:type="spell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high_resolution_clock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::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now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();</w:t>
      </w:r>
    </w:p>
    <w:p w14:paraId="7C75EF8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chrono::</w:t>
      </w:r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duration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double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&gt;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duration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end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-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start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5373312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 xml:space="preserve">"Execution time for </w:t>
      </w:r>
      <w:proofErr w:type="spellStart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parallel_for</w:t>
      </w:r>
      <w:proofErr w:type="spellEnd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(1D): 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duration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.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count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()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 seconds</w:t>
      </w:r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0531DC5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64DFE04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7BAB233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/*Parallelizing for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*/</w:t>
      </w:r>
    </w:p>
    <w:p w14:paraId="6F72A34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for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 std::</w:t>
      </w:r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)&gt;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&amp;&amp;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1BEF0B4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3C8F671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start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chrono::</w:t>
      </w:r>
      <w:proofErr w:type="spell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high_resolution_clock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::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now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();</w:t>
      </w:r>
    </w:p>
    <w:p w14:paraId="6473038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 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proofErr w:type="spellEnd"/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"2D-Thread Creation Started</w:t>
      </w:r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2B5BE70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7FBBCBB7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Create threads</w:t>
      </w:r>
    </w:p>
    <w:p w14:paraId="62831E3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spellStart"/>
      <w:r w:rsidRPr="00025E76">
        <w:rPr>
          <w:rFonts w:ascii="Consolas" w:eastAsia="Times New Roman" w:hAnsi="Consolas" w:cs="Times New Roman"/>
          <w:color w:val="5EB7EE"/>
          <w:kern w:val="0"/>
          <w:sz w:val="25"/>
          <w:szCs w:val="25"/>
          <w:lang w:eastAsia="en-US" w:bidi="hi-IN"/>
        </w:rPr>
        <w:t>pthread_t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];</w:t>
      </w:r>
      <w:proofErr w:type="gramEnd"/>
    </w:p>
    <w:p w14:paraId="5B2A419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ThreadData2D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];</w:t>
      </w:r>
      <w:proofErr w:type="gramEnd"/>
    </w:p>
    <w:p w14:paraId="7F2377D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-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/</w:t>
      </w:r>
      <w:proofErr w:type="spellStart"/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0EB8D36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6393436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238E961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1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high1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</w:t>
      </w:r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chunk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0210D5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2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low2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high2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7F093DF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].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209AD62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pthread_create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], </w:t>
      </w:r>
      <w:proofErr w:type="spellStart"/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parallel_for_helper_2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*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)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data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]);</w:t>
      </w:r>
    </w:p>
    <w:p w14:paraId="6F16F45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5EA82A0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7460735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Join threads</w:t>
      </w:r>
    </w:p>
    <w:p w14:paraId="333641B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for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(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0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;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++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4384442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44366B5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pthread_join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threads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], </w:t>
      </w:r>
      <w:proofErr w:type="spellStart"/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nullptr</w:t>
      </w:r>
      <w:proofErr w:type="spellEnd"/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proofErr w:type="gramEnd"/>
    </w:p>
    <w:p w14:paraId="76C1FCF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</w:t>
      </w:r>
    </w:p>
    <w:p w14:paraId="0B13822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0675D36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 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proofErr w:type="spellEnd"/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"All 2D-Threads Completed</w:t>
      </w:r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713B4B0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end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chrono::</w:t>
      </w:r>
      <w:proofErr w:type="spellStart"/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high_resolution_clock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::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now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();</w:t>
      </w:r>
    </w:p>
    <w:p w14:paraId="0ABAA2D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chrono::</w:t>
      </w:r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duration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double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&gt;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duration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end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-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start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504D9D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 xml:space="preserve">"Execution time for </w:t>
      </w:r>
      <w:proofErr w:type="spellStart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parallel_for</w:t>
      </w:r>
      <w:proofErr w:type="spellEnd"/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 xml:space="preserve"> (2D): 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duration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.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count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()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 seconds</w:t>
      </w:r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16268DA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601563D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2FA3E19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/*Parallelizing for j*/</w:t>
      </w:r>
    </w:p>
    <w:p w14:paraId="3D12E17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void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parallel_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for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int low1, int high1, int low2, int high2, std::function&lt;void(int, int)&gt; &amp;&amp;lambda, int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)</w:t>
      </w:r>
    </w:p>
    <w:p w14:paraId="1861144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{</w:t>
      </w:r>
    </w:p>
    <w:p w14:paraId="5F53FDD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auto start =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chrono::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high_resolution_clock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::now();</w:t>
      </w:r>
    </w:p>
    <w:p w14:paraId="343F4D8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std 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cout</w:t>
      </w:r>
      <w:proofErr w:type="spellEnd"/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&lt;&lt; "2D-Thread Creation Started\n";</w:t>
      </w:r>
    </w:p>
    <w:p w14:paraId="7B8EBF2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2E4876C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// Create threads</w:t>
      </w:r>
    </w:p>
    <w:p w14:paraId="2D01F6A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int loop_1 = (high1-low1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);</w:t>
      </w:r>
      <w:proofErr w:type="gramEnd"/>
    </w:p>
    <w:p w14:paraId="3F5F50C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pthread_t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threads[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* loop_1];</w:t>
      </w:r>
    </w:p>
    <w:p w14:paraId="46AA0D4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ThreadData2D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data[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* loop_1];</w:t>
      </w:r>
    </w:p>
    <w:p w14:paraId="04CB23E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int chunk = (high2-low2)/</w:t>
      </w:r>
      <w:proofErr w:type="spellStart"/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;</w:t>
      </w:r>
      <w:proofErr w:type="gramEnd"/>
    </w:p>
    <w:p w14:paraId="002BF0C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int index =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0;</w:t>
      </w:r>
      <w:proofErr w:type="gramEnd"/>
    </w:p>
    <w:p w14:paraId="30C03F0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for (int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= 0;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&lt; loop_1; ++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)</w:t>
      </w:r>
    </w:p>
    <w:p w14:paraId="5A3E053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{</w:t>
      </w:r>
    </w:p>
    <w:p w14:paraId="185B273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  for (int j =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0 ;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j &lt;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j++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)</w:t>
      </w:r>
    </w:p>
    <w:p w14:paraId="7BFD063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{</w:t>
      </w:r>
    </w:p>
    <w:p w14:paraId="34E4F2A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data[index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].low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1=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; data[index].high1=(i+1);</w:t>
      </w:r>
    </w:p>
    <w:p w14:paraId="4E3ED0C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data[index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].low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2=j*chunk; data[index].high2=(j+1)*chunk;</w:t>
      </w:r>
    </w:p>
    <w:p w14:paraId="5ADB6A4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data[index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].lambda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= lambda;</w:t>
      </w:r>
    </w:p>
    <w:p w14:paraId="2E88404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     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pthread_create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(&amp;threads[index],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nullptr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, parallel_for_helper_2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d,(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void*) &amp;data[index]);</w:t>
      </w:r>
    </w:p>
    <w:p w14:paraId="3C1645D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    index+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+;</w:t>
      </w:r>
      <w:proofErr w:type="gramEnd"/>
    </w:p>
    <w:p w14:paraId="3D81705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  }</w:t>
      </w:r>
    </w:p>
    <w:p w14:paraId="29BEA3E7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}</w:t>
      </w:r>
    </w:p>
    <w:p w14:paraId="11A28B8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23D016E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// Join threads</w:t>
      </w:r>
    </w:p>
    <w:p w14:paraId="010C949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for (int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= 0;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&lt;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numThreads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*loop_1; ++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)</w:t>
      </w:r>
    </w:p>
    <w:p w14:paraId="5AACF61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{</w:t>
      </w:r>
    </w:p>
    <w:p w14:paraId="3869A1A8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   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pthread_join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(threads[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],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nullptr</w:t>
      </w:r>
      <w:proofErr w:type="spellEnd"/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);</w:t>
      </w:r>
      <w:proofErr w:type="gramEnd"/>
    </w:p>
    <w:p w14:paraId="476B6C0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    }</w:t>
      </w:r>
    </w:p>
    <w:p w14:paraId="7F1CBCC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0C8430BC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std 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cout</w:t>
      </w:r>
      <w:proofErr w:type="spellEnd"/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&lt;&lt; "All 2D-Threads Completed\n";</w:t>
      </w:r>
    </w:p>
    <w:p w14:paraId="464E668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auto end =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chrono::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high_resolution_clock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::now();</w:t>
      </w:r>
    </w:p>
    <w:p w14:paraId="48C1094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std::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chrono::duration&lt;double&gt; duration = end - start;</w:t>
      </w:r>
    </w:p>
    <w:p w14:paraId="308E1C1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//    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std::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cout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&lt;&lt; "Execution time for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parallel_for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(2D): " &lt;&lt;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duration.count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() &lt;&lt; " seconds\n";</w:t>
      </w:r>
    </w:p>
    <w:p w14:paraId="56D8B81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// }</w:t>
      </w:r>
    </w:p>
    <w:p w14:paraId="531BD98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6E74AAD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 Demonstration on how to pass lambda as parameter.</w:t>
      </w:r>
    </w:p>
    <w:p w14:paraId="0CCBE18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* "&amp;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&amp;" means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r-value</w:t>
      </w:r>
      <w:proofErr w:type="spell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reference. You may read about it online.</w:t>
      </w:r>
    </w:p>
    <w:p w14:paraId="04982B5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*/</w:t>
      </w:r>
    </w:p>
    <w:p w14:paraId="5CC3C25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demonstration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r w:rsidRPr="00025E76">
        <w:rPr>
          <w:rFonts w:ascii="Consolas" w:eastAsia="Times New Roman" w:hAnsi="Consolas" w:cs="Times New Roman"/>
          <w:color w:val="FFE66D"/>
          <w:kern w:val="0"/>
          <w:sz w:val="25"/>
          <w:szCs w:val="25"/>
          <w:lang w:eastAsia="en-US" w:bidi="hi-IN"/>
        </w:rPr>
        <w:t>function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&lt;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()&gt;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&amp;&amp;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5D0412C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0050F71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)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3D2514C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529B498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2A606E2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main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argc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char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**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argv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506D904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{</w:t>
      </w:r>
    </w:p>
    <w:p w14:paraId="1645A92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/*</w:t>
      </w:r>
    </w:p>
    <w:p w14:paraId="0977D69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 Declaration of a sample C++ lambda function</w:t>
      </w:r>
    </w:p>
    <w:p w14:paraId="55708EB6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     *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that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captures variable 'x' by value and 'y'</w:t>
      </w:r>
    </w:p>
    <w:p w14:paraId="5A1FC1D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     *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by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reference. Global variables are by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default</w:t>
      </w:r>
      <w:proofErr w:type="gramEnd"/>
    </w:p>
    <w:p w14:paraId="0F5D551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     *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captured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by reference and are not to be supplied</w:t>
      </w:r>
    </w:p>
    <w:p w14:paraId="0A970FD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     *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in</w:t>
      </w:r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the capture list. Only local variables must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be</w:t>
      </w:r>
      <w:proofErr w:type="gramEnd"/>
    </w:p>
    <w:p w14:paraId="604801A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     * </w:t>
      </w:r>
      <w:proofErr w:type="spellStart"/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explicity</w:t>
      </w:r>
      <w:proofErr w:type="spellEnd"/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captured if they are used inside lambda.</w:t>
      </w:r>
    </w:p>
    <w:p w14:paraId="4573326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*/</w:t>
      </w:r>
    </w:p>
    <w:p w14:paraId="6F60E2F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x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5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y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72EF35B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    //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std ::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cout</w:t>
      </w:r>
      <w:proofErr w:type="spellEnd"/>
      <w:proofErr w:type="gramEnd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&lt;&lt;"Hello Hi";</w:t>
      </w:r>
    </w:p>
    <w:p w14:paraId="5DED1C47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6C62A56F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Declaring a lambda expression that accepts void type parameter</w:t>
      </w:r>
    </w:p>
    <w:p w14:paraId="1F7184C5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/*name*/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/*capture list*/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[</w:t>
      </w: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/*by value*/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x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,</w:t>
      </w: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/*by reference*/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&amp;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y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](</w:t>
      </w:r>
      <w:proofErr w:type="gramEnd"/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void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60FF2D57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387B5027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   /* Any changes to 'x' will throw compilation error as x is captured by value */</w:t>
      </w:r>
    </w:p>
    <w:p w14:paraId="6DBEB11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y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gramStart"/>
      <w:r w:rsidRPr="00025E76">
        <w:rPr>
          <w:rFonts w:ascii="Consolas" w:eastAsia="Times New Roman" w:hAnsi="Consolas" w:cs="Times New Roman"/>
          <w:color w:val="F39C12"/>
          <w:kern w:val="0"/>
          <w:sz w:val="25"/>
          <w:szCs w:val="25"/>
          <w:lang w:eastAsia="en-US" w:bidi="hi-IN"/>
        </w:rPr>
        <w:t>5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479BF5A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"====== Welcome to Assignment-"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y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 of the CSE231(A) ======</w:t>
      </w:r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452ADF27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   /* you can have any number of statements inside this lambda body */</w:t>
      </w:r>
    </w:p>
    <w:p w14:paraId="18BFC7D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};</w:t>
      </w:r>
    </w:p>
    <w:p w14:paraId="10615EF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// Executing the lambda function</w:t>
      </w:r>
    </w:p>
    <w:p w14:paraId="0283F80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demonstration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lambda1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// the value of x is still 5, but the value of y is now 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5</w:t>
      </w:r>
      <w:proofErr w:type="gramEnd"/>
    </w:p>
    <w:p w14:paraId="1BCDF78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479E0CF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int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rc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user_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main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argc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,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argv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</w:p>
    <w:p w14:paraId="1563B061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2C72348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US" w:bidi="hi-IN"/>
        </w:rPr>
        <w:t>auto</w:t>
      </w: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 xml:space="preserve"> /*name*/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lambda2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EE5D43"/>
          <w:kern w:val="0"/>
          <w:sz w:val="25"/>
          <w:szCs w:val="25"/>
          <w:lang w:eastAsia="en-US" w:bidi="hi-IN"/>
        </w:rPr>
        <w:t>=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[</w:t>
      </w: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/*nothing captured*</w:t>
      </w:r>
      <w:proofErr w:type="gramStart"/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/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](</w:t>
      </w:r>
      <w:proofErr w:type="gram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</w:t>
      </w:r>
    </w:p>
    <w:p w14:paraId="34552CB4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{</w:t>
      </w:r>
    </w:p>
    <w:p w14:paraId="42A0C830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    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std::</w:t>
      </w:r>
      <w:proofErr w:type="spellStart"/>
      <w:proofErr w:type="gramEnd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cout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&lt;&lt;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"====== Hope you enjoyed CSE231(A) ======</w:t>
      </w:r>
      <w:r w:rsidRPr="00025E76">
        <w:rPr>
          <w:rFonts w:ascii="Consolas" w:eastAsia="Times New Roman" w:hAnsi="Consolas" w:cs="Times New Roman"/>
          <w:color w:val="EE5D43"/>
          <w:kern w:val="0"/>
          <w:sz w:val="25"/>
          <w:szCs w:val="25"/>
          <w:lang w:eastAsia="en-US" w:bidi="hi-IN"/>
        </w:rPr>
        <w:t>\n</w:t>
      </w:r>
      <w:r w:rsidRPr="00025E76">
        <w:rPr>
          <w:rFonts w:ascii="Consolas" w:eastAsia="Times New Roman" w:hAnsi="Consolas" w:cs="Times New Roman"/>
          <w:color w:val="96E072"/>
          <w:kern w:val="0"/>
          <w:sz w:val="25"/>
          <w:szCs w:val="25"/>
          <w:lang w:eastAsia="en-US" w:bidi="hi-IN"/>
        </w:rPr>
        <w:t>"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</w:p>
    <w:p w14:paraId="2D2CA843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5F6167"/>
          <w:kern w:val="0"/>
          <w:sz w:val="25"/>
          <w:szCs w:val="25"/>
          <w:lang w:eastAsia="en-US" w:bidi="hi-IN"/>
        </w:rPr>
        <w:t>        /* you can have any number of statements inside this lambda body */</w:t>
      </w:r>
    </w:p>
    <w:p w14:paraId="253FEF7A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    };</w:t>
      </w:r>
    </w:p>
    <w:p w14:paraId="20D2ECB2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demonstration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(</w:t>
      </w:r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lambda2</w:t>
      </w:r>
      <w:proofErr w:type="gramStart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);</w:t>
      </w:r>
      <w:proofErr w:type="gramEnd"/>
    </w:p>
    <w:p w14:paraId="56CF262E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    </w:t>
      </w: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return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proofErr w:type="gramStart"/>
      <w:r w:rsidRPr="00025E76">
        <w:rPr>
          <w:rFonts w:ascii="Consolas" w:eastAsia="Times New Roman" w:hAnsi="Consolas" w:cs="Times New Roman"/>
          <w:i/>
          <w:iCs/>
          <w:color w:val="00E8C6"/>
          <w:kern w:val="0"/>
          <w:sz w:val="25"/>
          <w:szCs w:val="25"/>
          <w:lang w:eastAsia="en-US" w:bidi="hi-IN"/>
        </w:rPr>
        <w:t>rc</w:t>
      </w:r>
      <w:proofErr w:type="spellEnd"/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;</w:t>
      </w:r>
      <w:proofErr w:type="gramEnd"/>
    </w:p>
    <w:p w14:paraId="63F8916B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>}</w:t>
      </w:r>
    </w:p>
    <w:p w14:paraId="51EFA67D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</w:p>
    <w:p w14:paraId="71D2E379" w14:textId="77777777" w:rsidR="00025E76" w:rsidRPr="00025E76" w:rsidRDefault="00025E76" w:rsidP="00025E76">
      <w:pPr>
        <w:shd w:val="clear" w:color="auto" w:fill="09131B"/>
        <w:spacing w:before="0" w:after="0" w:line="330" w:lineRule="atLeast"/>
        <w:ind w:left="0" w:right="0"/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</w:pPr>
      <w:r w:rsidRPr="00025E76">
        <w:rPr>
          <w:rFonts w:ascii="Consolas" w:eastAsia="Times New Roman" w:hAnsi="Consolas" w:cs="Times New Roman"/>
          <w:i/>
          <w:iCs/>
          <w:color w:val="C74DED"/>
          <w:kern w:val="0"/>
          <w:sz w:val="25"/>
          <w:szCs w:val="25"/>
          <w:lang w:eastAsia="en-US" w:bidi="hi-IN"/>
        </w:rPr>
        <w:t>#define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main</w:t>
      </w:r>
      <w:r w:rsidRPr="00025E76">
        <w:rPr>
          <w:rFonts w:ascii="Consolas" w:eastAsia="Times New Roman" w:hAnsi="Consolas" w:cs="Times New Roman"/>
          <w:color w:val="FFFFFF"/>
          <w:kern w:val="0"/>
          <w:sz w:val="25"/>
          <w:szCs w:val="25"/>
          <w:lang w:eastAsia="en-US" w:bidi="hi-IN"/>
        </w:rPr>
        <w:t xml:space="preserve"> </w:t>
      </w:r>
      <w:proofErr w:type="spellStart"/>
      <w:r w:rsidRPr="00025E76">
        <w:rPr>
          <w:rFonts w:ascii="Consolas" w:eastAsia="Times New Roman" w:hAnsi="Consolas" w:cs="Times New Roman"/>
          <w:i/>
          <w:iCs/>
          <w:color w:val="FFE66D"/>
          <w:kern w:val="0"/>
          <w:sz w:val="25"/>
          <w:szCs w:val="25"/>
          <w:lang w:eastAsia="en-US" w:bidi="hi-IN"/>
        </w:rPr>
        <w:t>user_main</w:t>
      </w:r>
      <w:proofErr w:type="spellEnd"/>
    </w:p>
    <w:p w14:paraId="51CDAAD2" w14:textId="6B254492" w:rsidR="007C5DC1" w:rsidRPr="00BF228E" w:rsidRDefault="007C5DC1" w:rsidP="007C5DC1">
      <w:pPr>
        <w:pStyle w:val="Signature"/>
        <w:ind w:left="0"/>
        <w:rPr>
          <w:rFonts w:ascii="Consolas" w:eastAsia="Times New Roman" w:hAnsi="Consolas" w:cs="Times New Roman"/>
          <w:color w:val="FFFFFF"/>
          <w:kern w:val="0"/>
          <w:sz w:val="22"/>
          <w:szCs w:val="22"/>
          <w:lang w:eastAsia="en-US" w:bidi="hi-IN"/>
        </w:rPr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792B1B6D" wp14:editId="0538C2C7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8247380" cy="838200"/>
                <wp:effectExtent l="0" t="0" r="1270" b="0"/>
                <wp:wrapNone/>
                <wp:docPr id="1553013437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838200"/>
                          <a:chOff x="-7144" y="-7144"/>
                          <a:chExt cx="6005513" cy="1924050"/>
                        </a:xfrm>
                      </wpg:grpSpPr>
                      <wps:wsp>
                        <wps:cNvPr id="760219066" name="Freeform: Shape 760219066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126865" name="Freeform: Shape 1533126865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535311" name="Freeform: Shape 465535311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366945" name="Freeform: Shape 1419366945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FB65D" id="Graphic 17" o:spid="_x0000_s1026" alt="&quot;&quot;" style="position:absolute;margin-left:0;margin-top:0;width:649.4pt;height:66pt;z-index:-251646976;mso-position-horizontal:center;mso-position-horizontal-relative:margin;mso-position-vertical:top;mso-position-vertic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">
                <v:shape id="Freeform: Shape 760219066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1533126865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465535311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1419366945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 anchory="page"/>
                <w10:anchorlock/>
              </v:group>
            </w:pict>
          </mc:Fallback>
        </mc:AlternateContent>
      </w:r>
    </w:p>
    <w:sectPr w:rsidR="007C5DC1" w:rsidRPr="00BF228E" w:rsidSect="00027AA1">
      <w:pgSz w:w="12240" w:h="15840" w:code="1"/>
      <w:pgMar w:top="567" w:right="720" w:bottom="72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7A06" w14:textId="77777777" w:rsidR="0087095C" w:rsidRDefault="0087095C" w:rsidP="00A66B18">
      <w:pPr>
        <w:spacing w:before="0" w:after="0"/>
      </w:pPr>
      <w:r>
        <w:separator/>
      </w:r>
    </w:p>
  </w:endnote>
  <w:endnote w:type="continuationSeparator" w:id="0">
    <w:p w14:paraId="0124FA37" w14:textId="77777777" w:rsidR="0087095C" w:rsidRDefault="0087095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EDF8" w14:textId="77777777" w:rsidR="0087095C" w:rsidRDefault="0087095C" w:rsidP="00A66B18">
      <w:pPr>
        <w:spacing w:before="0" w:after="0"/>
      </w:pPr>
      <w:r>
        <w:separator/>
      </w:r>
    </w:p>
  </w:footnote>
  <w:footnote w:type="continuationSeparator" w:id="0">
    <w:p w14:paraId="6C08D39C" w14:textId="77777777" w:rsidR="0087095C" w:rsidRDefault="0087095C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DC"/>
    <w:rsid w:val="00025E76"/>
    <w:rsid w:val="00027AA1"/>
    <w:rsid w:val="00033C4F"/>
    <w:rsid w:val="00083BAA"/>
    <w:rsid w:val="00095C1D"/>
    <w:rsid w:val="0009622E"/>
    <w:rsid w:val="000A412F"/>
    <w:rsid w:val="00100F0A"/>
    <w:rsid w:val="0010680C"/>
    <w:rsid w:val="00152B0B"/>
    <w:rsid w:val="00166EB8"/>
    <w:rsid w:val="001766D6"/>
    <w:rsid w:val="00192419"/>
    <w:rsid w:val="001B6C40"/>
    <w:rsid w:val="001C270D"/>
    <w:rsid w:val="001E2320"/>
    <w:rsid w:val="00214E28"/>
    <w:rsid w:val="00266C76"/>
    <w:rsid w:val="00314282"/>
    <w:rsid w:val="00322EF1"/>
    <w:rsid w:val="00352B81"/>
    <w:rsid w:val="00394757"/>
    <w:rsid w:val="00394957"/>
    <w:rsid w:val="003A0150"/>
    <w:rsid w:val="003C2B7B"/>
    <w:rsid w:val="003D0BF9"/>
    <w:rsid w:val="003E24DF"/>
    <w:rsid w:val="00400D4A"/>
    <w:rsid w:val="0041428F"/>
    <w:rsid w:val="004A2B0D"/>
    <w:rsid w:val="00513F69"/>
    <w:rsid w:val="005507DC"/>
    <w:rsid w:val="00567E27"/>
    <w:rsid w:val="005C2210"/>
    <w:rsid w:val="00615018"/>
    <w:rsid w:val="0062123A"/>
    <w:rsid w:val="00622213"/>
    <w:rsid w:val="00646E75"/>
    <w:rsid w:val="0068685A"/>
    <w:rsid w:val="006A5915"/>
    <w:rsid w:val="006F6F10"/>
    <w:rsid w:val="00724C62"/>
    <w:rsid w:val="00746D2C"/>
    <w:rsid w:val="00783E79"/>
    <w:rsid w:val="00786DA5"/>
    <w:rsid w:val="0079390A"/>
    <w:rsid w:val="007B5AE8"/>
    <w:rsid w:val="007C513A"/>
    <w:rsid w:val="007C5DC1"/>
    <w:rsid w:val="007F5192"/>
    <w:rsid w:val="00831721"/>
    <w:rsid w:val="00862A06"/>
    <w:rsid w:val="0087095C"/>
    <w:rsid w:val="008F140D"/>
    <w:rsid w:val="00961944"/>
    <w:rsid w:val="00982721"/>
    <w:rsid w:val="00994616"/>
    <w:rsid w:val="009B50C3"/>
    <w:rsid w:val="009B7B8D"/>
    <w:rsid w:val="00A26FE7"/>
    <w:rsid w:val="00A66B18"/>
    <w:rsid w:val="00A6783B"/>
    <w:rsid w:val="00A92761"/>
    <w:rsid w:val="00A96CF8"/>
    <w:rsid w:val="00AA089B"/>
    <w:rsid w:val="00AE0A62"/>
    <w:rsid w:val="00AE1388"/>
    <w:rsid w:val="00AF0D31"/>
    <w:rsid w:val="00AF3982"/>
    <w:rsid w:val="00B128D8"/>
    <w:rsid w:val="00B212A5"/>
    <w:rsid w:val="00B50294"/>
    <w:rsid w:val="00B57D6E"/>
    <w:rsid w:val="00B93312"/>
    <w:rsid w:val="00BF228E"/>
    <w:rsid w:val="00C07C19"/>
    <w:rsid w:val="00C701F7"/>
    <w:rsid w:val="00C70786"/>
    <w:rsid w:val="00C96BD7"/>
    <w:rsid w:val="00CD3894"/>
    <w:rsid w:val="00CE34ED"/>
    <w:rsid w:val="00D10958"/>
    <w:rsid w:val="00D66593"/>
    <w:rsid w:val="00DA1604"/>
    <w:rsid w:val="00DE6DA2"/>
    <w:rsid w:val="00DF2D30"/>
    <w:rsid w:val="00E16EF0"/>
    <w:rsid w:val="00E4786A"/>
    <w:rsid w:val="00E55D74"/>
    <w:rsid w:val="00E6540C"/>
    <w:rsid w:val="00E81E2A"/>
    <w:rsid w:val="00EE0952"/>
    <w:rsid w:val="00EF6207"/>
    <w:rsid w:val="00F42874"/>
    <w:rsid w:val="00F77A42"/>
    <w:rsid w:val="00F85C7E"/>
    <w:rsid w:val="00F92CF4"/>
    <w:rsid w:val="00FE0F43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2C9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EF6207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F6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207"/>
    <w:rPr>
      <w:color w:val="85DFD0" w:themeColor="followedHyperlink"/>
      <w:u w:val="single"/>
    </w:rPr>
  </w:style>
  <w:style w:type="paragraph" w:customStyle="1" w:styleId="msonormal0">
    <w:name w:val="msonormal"/>
    <w:basedOn w:val="Normal"/>
    <w:rsid w:val="00BF228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src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vmaurya6622/OS-Assignments/tree/main/Asssignment-0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A4F5187A-EA08-41ED-9B70-C88D423726E0%7d\%7bB95F8305-0D06-494B-8877-2AEEEBDB0C9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{B95F8305-0D06-494B-8877-2AEEEBDB0C9A}tf56348247_win32.dotx</Template>
  <TotalTime>0</TotalTime>
  <Pages>6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2023-11-17T06:10:00Z</dcterms:created>
  <dcterms:modified xsi:type="dcterms:W3CDTF">2023-11-17T06:49:00Z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2023-09-10T10:08:09Z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0ac6db4c-4bb7-43af-98eb-323beb8c5d45</vt:lpwstr>
  </property>
  <property fmtid="{D5CDD505-2E9C-101B-9397-08002B2CF9AE}" pid="8" name="MSIP_Label_defa4170-0d19-0005-0004-bc88714345d2_ActionId">
    <vt:lpwstr>aa50662d-dd6f-4c50-83f2-bd8d528be632</vt:lpwstr>
  </property>
  <property fmtid="{D5CDD505-2E9C-101B-9397-08002B2CF9AE}" pid="9" name="MSIP_Label_defa4170-0d19-0005-0004-bc88714345d2_ContentBits">
    <vt:lpwstr>0</vt:lpwstr>
  </property>
</Properties>
</file>